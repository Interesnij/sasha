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47F5" w14:textId="77777777" w:rsidR="00F57CF2" w:rsidRPr="00F57CF2" w:rsidRDefault="00F57CF2" w:rsidP="00F57CF2">
      <w:pPr>
        <w:pStyle w:val="a7"/>
        <w:ind w:left="48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ОБРАЗЕЦ</w:t>
      </w:r>
    </w:p>
    <w:p w14:paraId="78BF5911" w14:textId="77777777" w:rsidR="00F57CF2" w:rsidRPr="00F57CF2" w:rsidRDefault="00F57CF2" w:rsidP="00F57CF2">
      <w:pPr>
        <w:pStyle w:val="a7"/>
        <w:ind w:left="48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D81D1" w14:textId="77777777" w:rsidR="00F57CF2" w:rsidRDefault="00F57CF2" w:rsidP="00F57CF2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5FC8E3ED" w14:textId="3659FECD" w:rsidR="00F57CF2" w:rsidRPr="00F57CF2" w:rsidRDefault="00F57CF2" w:rsidP="00F57CF2">
      <w:pPr>
        <w:pStyle w:val="a7"/>
        <w:ind w:left="2836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Директору [название учебного </w:t>
      </w:r>
      <w:proofErr w:type="gramStart"/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учреждения]_</w:t>
      </w:r>
      <w:proofErr w:type="gramEnd"/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</w:p>
    <w:p w14:paraId="38DCD397" w14:textId="1E6C9E8A" w:rsidR="00F57CF2" w:rsidRPr="00F57CF2" w:rsidRDefault="00F57CF2" w:rsidP="00F57CF2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ФИО директора_____________________</w:t>
      </w:r>
    </w:p>
    <w:p w14:paraId="4777C48F" w14:textId="77777777" w:rsidR="00F57CF2" w:rsidRDefault="00F57CF2" w:rsidP="00F57CF2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0AAE0F31" w14:textId="1BA8212B" w:rsidR="00F57CF2" w:rsidRPr="00F57CF2" w:rsidRDefault="00F57CF2" w:rsidP="00F57CF2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Классному руководителю ФИО_________________________</w:t>
      </w:r>
    </w:p>
    <w:p w14:paraId="64F3CB2A" w14:textId="77777777" w:rsidR="00F57CF2" w:rsidRDefault="00F57CF2" w:rsidP="00F57CF2">
      <w:pPr>
        <w:pStyle w:val="a7"/>
        <w:ind w:left="48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599C2B9" w14:textId="0EAB36B0" w:rsidR="003855AB" w:rsidRDefault="00F57CF2" w:rsidP="00F57CF2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Pr="00F57CF2">
        <w:rPr>
          <w:rFonts w:ascii="Times New Roman" w:hAnsi="Times New Roman" w:cs="Times New Roman"/>
          <w:color w:val="000000" w:themeColor="text1"/>
          <w:sz w:val="24"/>
          <w:szCs w:val="24"/>
        </w:rPr>
        <w:t>Медицинской сестре ФИО_____________________________</w:t>
      </w:r>
    </w:p>
    <w:p w14:paraId="43746AD9" w14:textId="65506253" w:rsidR="003855AB" w:rsidRPr="000E66FA" w:rsidRDefault="006A1973" w:rsidP="000E66FA">
      <w:pPr>
        <w:pStyle w:val="a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</w:t>
      </w:r>
    </w:p>
    <w:p w14:paraId="6433E9BC" w14:textId="77777777" w:rsidR="003855AB" w:rsidRDefault="003855AB" w:rsidP="003855AB">
      <w:pPr>
        <w:pStyle w:val="a7"/>
        <w:ind w:left="510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65423" w14:textId="77777777" w:rsidR="00063E83" w:rsidRDefault="00063E83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D75942" w14:textId="77777777" w:rsidR="000E66FA" w:rsidRDefault="000E66FA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9AC882" w14:textId="4347209F" w:rsidR="003855AB" w:rsidRDefault="003855AB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55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ЗАЯВЛЕНИЕ</w:t>
      </w:r>
    </w:p>
    <w:p w14:paraId="1ABB5B64" w14:textId="7F912EFE" w:rsidR="00E50234" w:rsidRDefault="00E50234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 отказе от любых видов медицинских вмешательств</w:t>
      </w:r>
      <w:r w:rsidR="00F57C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включая вакцинацию,</w:t>
      </w:r>
    </w:p>
    <w:p w14:paraId="3B8AEA42" w14:textId="3CCAF360" w:rsidR="00E50234" w:rsidRDefault="00F57CF2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6186443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 отношении </w:t>
      </w:r>
      <w:r w:rsidRPr="003C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ФИО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ребенка</w:t>
      </w:r>
      <w:r w:rsidRPr="003C2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__________</w:t>
      </w:r>
    </w:p>
    <w:bookmarkEnd w:id="0"/>
    <w:p w14:paraId="04056388" w14:textId="7CDC36C8" w:rsidR="00C43B43" w:rsidRPr="003855AB" w:rsidRDefault="00C43B43" w:rsidP="003855AB">
      <w:pPr>
        <w:pStyle w:val="a7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4BAE85" w14:textId="77777777" w:rsidR="006312F7" w:rsidRDefault="006312F7" w:rsidP="003A02DF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CB67482" w14:textId="73DE370B" w:rsidR="000E66FA" w:rsidRDefault="006312F7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Я, </w:t>
      </w:r>
      <w:r w:rsidR="00F11A6A" w:rsidRPr="00F11A6A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В.И. Петров</w:t>
      </w:r>
      <w:r w:rsidRPr="006312F7">
        <w:rPr>
          <w:rFonts w:ascii="Times New Roman" w:hAnsi="Times New Roman" w:cs="Times New Roman"/>
          <w:bCs/>
          <w:iCs/>
          <w:sz w:val="24"/>
          <w:szCs w:val="24"/>
        </w:rPr>
        <w:t>, явля</w:t>
      </w:r>
      <w:r w:rsidR="000E66FA">
        <w:rPr>
          <w:rFonts w:ascii="Times New Roman" w:hAnsi="Times New Roman" w:cs="Times New Roman"/>
          <w:bCs/>
          <w:iCs/>
          <w:sz w:val="24"/>
          <w:szCs w:val="24"/>
        </w:rPr>
        <w:t>ю</w:t>
      </w:r>
      <w:r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сь законным представителем своего несовершеннолетнего </w:t>
      </w:r>
      <w:r>
        <w:rPr>
          <w:rFonts w:ascii="Times New Roman" w:hAnsi="Times New Roman" w:cs="Times New Roman"/>
          <w:bCs/>
          <w:iCs/>
          <w:sz w:val="24"/>
          <w:szCs w:val="24"/>
        </w:rPr>
        <w:t>ребенка</w:t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11A6A" w:rsidRPr="00F11A6A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В.В. Петрова</w:t>
      </w:r>
      <w:r w:rsidR="000E66FA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70ACCC54" w14:textId="239A28D1" w:rsidR="000E66FA" w:rsidRDefault="000E66FA" w:rsidP="000E66FA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1" w:name="_Hlk61863950"/>
      <w:r>
        <w:rPr>
          <w:rFonts w:ascii="Times New Roman" w:hAnsi="Times New Roman" w:cs="Times New Roman"/>
          <w:bCs/>
          <w:iCs/>
          <w:sz w:val="24"/>
          <w:szCs w:val="24"/>
        </w:rPr>
        <w:t>В соответствии с</w:t>
      </w:r>
      <w:r w:rsidRPr="000E66FA">
        <w:rPr>
          <w:rFonts w:ascii="Times New Roman" w:hAnsi="Times New Roman" w:cs="Times New Roman"/>
          <w:bCs/>
          <w:iCs/>
          <w:sz w:val="24"/>
          <w:szCs w:val="24"/>
        </w:rPr>
        <w:t xml:space="preserve"> п. 1 ст. 64 Семейного кодекса РФ, </w:t>
      </w:r>
      <w:r>
        <w:rPr>
          <w:rFonts w:ascii="Times New Roman" w:hAnsi="Times New Roman" w:cs="Times New Roman"/>
          <w:bCs/>
          <w:iCs/>
          <w:sz w:val="24"/>
          <w:szCs w:val="24"/>
        </w:rPr>
        <w:t>«</w:t>
      </w:r>
      <w:r w:rsidRPr="00F11A6A">
        <w:rPr>
          <w:rFonts w:ascii="Times New Roman" w:hAnsi="Times New Roman" w:cs="Times New Roman"/>
          <w:bCs/>
          <w:i/>
          <w:sz w:val="24"/>
          <w:szCs w:val="24"/>
        </w:rPr>
        <w:t>защита прав и интересов детей возлагается на их родителей. Родители являются законными представителями своих детей и выступают в защиту их прав и интересов в отношениях с любыми физическими и юридическими лицами, в том числе в судах, без специальных полномочий</w:t>
      </w:r>
      <w:r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031D06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bookmarkEnd w:id="1"/>
    <w:p w14:paraId="6C1C9AD0" w14:textId="26A30AEF" w:rsidR="00884516" w:rsidRDefault="00884516" w:rsidP="000E66FA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Статья 63 Семейного кодекса РФ провозглашает, что родители </w:t>
      </w:r>
      <w:r w:rsidRPr="00884516">
        <w:rPr>
          <w:rFonts w:ascii="Times New Roman" w:hAnsi="Times New Roman" w:cs="Times New Roman"/>
          <w:bCs/>
          <w:iCs/>
          <w:sz w:val="24"/>
          <w:szCs w:val="24"/>
        </w:rPr>
        <w:t>обязаны заботиться о здоровье, физическом, психическом, духовном и нравственном развитии своих детей.</w:t>
      </w:r>
    </w:p>
    <w:p w14:paraId="31C167A3" w14:textId="2EF28554" w:rsidR="006312F7" w:rsidRDefault="000E66FA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Действуя в интересах своего ребенка, я 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заявляю об отказе от любого медицинского вмешательства в его отношении</w:t>
      </w:r>
      <w:r w:rsidR="006312F7">
        <w:rPr>
          <w:rFonts w:ascii="Times New Roman" w:hAnsi="Times New Roman" w:cs="Times New Roman"/>
          <w:bCs/>
          <w:iCs/>
          <w:sz w:val="24"/>
          <w:szCs w:val="24"/>
        </w:rPr>
        <w:t xml:space="preserve"> на территории школы</w:t>
      </w:r>
      <w:r w:rsidR="00EA2743">
        <w:rPr>
          <w:rFonts w:ascii="Times New Roman" w:hAnsi="Times New Roman" w:cs="Times New Roman"/>
          <w:bCs/>
          <w:iCs/>
          <w:sz w:val="24"/>
          <w:szCs w:val="24"/>
        </w:rPr>
        <w:t>, включая вакцинацию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, кроме медицинской помощи в экстренных ситуациях, угрожающих его жизни и здоровью.</w:t>
      </w:r>
    </w:p>
    <w:p w14:paraId="2436FCAD" w14:textId="5616BC5C" w:rsidR="00EA2743" w:rsidRDefault="00813B51" w:rsidP="00813B51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2" w:name="_Hlk61862897"/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случае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 xml:space="preserve">возникновения </w:t>
      </w:r>
      <w:r>
        <w:rPr>
          <w:rFonts w:ascii="Times New Roman" w:hAnsi="Times New Roman" w:cs="Times New Roman"/>
          <w:bCs/>
          <w:iCs/>
          <w:sz w:val="24"/>
          <w:szCs w:val="24"/>
        </w:rPr>
        <w:t>необходимости оказания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экстренной медицинской помощи </w:t>
      </w:r>
      <w:r w:rsidR="00031D06">
        <w:rPr>
          <w:rFonts w:ascii="Times New Roman" w:hAnsi="Times New Roman" w:cs="Times New Roman"/>
          <w:bCs/>
          <w:iCs/>
          <w:sz w:val="24"/>
          <w:szCs w:val="24"/>
        </w:rPr>
        <w:t>при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угроз</w:t>
      </w:r>
      <w:r w:rsidR="00031D06">
        <w:rPr>
          <w:rFonts w:ascii="Times New Roman" w:hAnsi="Times New Roman" w:cs="Times New Roman"/>
          <w:bCs/>
          <w:iCs/>
          <w:sz w:val="24"/>
          <w:szCs w:val="24"/>
        </w:rPr>
        <w:t>е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для жизни</w:t>
      </w:r>
      <w:r w:rsidR="00063E83">
        <w:rPr>
          <w:rFonts w:ascii="Times New Roman" w:hAnsi="Times New Roman" w:cs="Times New Roman"/>
          <w:bCs/>
          <w:iCs/>
          <w:sz w:val="24"/>
          <w:szCs w:val="24"/>
        </w:rPr>
        <w:t xml:space="preserve"> и здоровья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31D06">
        <w:rPr>
          <w:rFonts w:ascii="Times New Roman" w:hAnsi="Times New Roman" w:cs="Times New Roman"/>
          <w:bCs/>
          <w:iCs/>
          <w:sz w:val="24"/>
          <w:szCs w:val="24"/>
        </w:rPr>
        <w:t xml:space="preserve">моего 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ребенка - требую незамедлительно оповестить </w:t>
      </w:r>
      <w:r>
        <w:rPr>
          <w:rFonts w:ascii="Times New Roman" w:hAnsi="Times New Roman" w:cs="Times New Roman"/>
          <w:bCs/>
          <w:iCs/>
          <w:sz w:val="24"/>
          <w:szCs w:val="24"/>
        </w:rPr>
        <w:t>меня</w:t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 xml:space="preserve"> об этом</w:t>
      </w:r>
      <w:r w:rsidR="00EA2743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5385EDCA" w14:textId="55C529F3" w:rsidR="00EA2743" w:rsidRDefault="00EA2743" w:rsidP="00EA2743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Номера телефонов для </w:t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 xml:space="preserve">экстренной </w:t>
      </w:r>
      <w:r>
        <w:rPr>
          <w:rFonts w:ascii="Times New Roman" w:hAnsi="Times New Roman" w:cs="Times New Roman"/>
          <w:bCs/>
          <w:iCs/>
          <w:sz w:val="24"/>
          <w:szCs w:val="24"/>
        </w:rPr>
        <w:t>связи</w:t>
      </w:r>
    </w:p>
    <w:p w14:paraId="4EF11DAD" w14:textId="00930A06" w:rsidR="006312F7" w:rsidRDefault="00813B51" w:rsidP="00EA2743">
      <w:pPr>
        <w:pStyle w:val="a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A274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>+</w:t>
      </w:r>
      <w:r w:rsidR="00F11A6A" w:rsidRPr="00F11A6A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79655555555</w:t>
      </w:r>
      <w:r w:rsidR="00F11A6A">
        <w:rPr>
          <w:rFonts w:ascii="Times New Roman" w:hAnsi="Times New Roman" w:cs="Times New Roman"/>
          <w:bCs/>
          <w:iCs/>
          <w:sz w:val="24"/>
          <w:szCs w:val="24"/>
        </w:rPr>
        <w:t xml:space="preserve"> (основной номер для связи)</w:t>
      </w:r>
    </w:p>
    <w:p w14:paraId="23F42ACC" w14:textId="2AC56313" w:rsidR="00F11A6A" w:rsidRDefault="00F11A6A" w:rsidP="00EA2743">
      <w:pPr>
        <w:pStyle w:val="a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  <w:t>+</w:t>
      </w:r>
      <w:r w:rsidRPr="00F11A6A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79657777777</w:t>
      </w:r>
    </w:p>
    <w:bookmarkEnd w:id="2"/>
    <w:p w14:paraId="584B9C4E" w14:textId="77777777" w:rsidR="00EA2743" w:rsidRPr="00813B51" w:rsidRDefault="00EA2743" w:rsidP="00EA2743">
      <w:pPr>
        <w:pStyle w:val="a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30C5250" w14:textId="523EDFB7" w:rsidR="006312F7" w:rsidRPr="006312F7" w:rsidRDefault="00EA2743" w:rsidP="00EA2743">
      <w:pPr>
        <w:pStyle w:val="a7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3" w:name="_Hlk61864129"/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F11A6A">
        <w:rPr>
          <w:rFonts w:ascii="Times New Roman" w:hAnsi="Times New Roman" w:cs="Times New Roman"/>
          <w:bCs/>
          <w:iCs/>
          <w:sz w:val="24"/>
          <w:szCs w:val="24"/>
          <w:highlight w:val="yellow"/>
        </w:rPr>
        <w:t>лучше оставить несколько номеров, например, мамы и папы</w:t>
      </w:r>
      <w:r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bookmarkEnd w:id="3"/>
    <w:p w14:paraId="54074A79" w14:textId="77777777" w:rsidR="00EA2743" w:rsidRDefault="00EA2743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65CA66C" w14:textId="77777777" w:rsidR="00180ABD" w:rsidRPr="00180ABD" w:rsidRDefault="00180ABD" w:rsidP="00180ABD">
      <w:pPr>
        <w:ind w:firstLine="708"/>
        <w:jc w:val="both"/>
        <w:rPr>
          <w:rFonts w:eastAsiaTheme="minorHAnsi" w:cs="Times New Roman"/>
          <w:bCs/>
          <w:iCs/>
          <w:kern w:val="0"/>
          <w:lang w:eastAsia="en-US" w:bidi="ar-SA"/>
        </w:rPr>
      </w:pPr>
      <w:r w:rsidRPr="00180ABD">
        <w:rPr>
          <w:rFonts w:eastAsiaTheme="minorHAnsi" w:cs="Times New Roman"/>
          <w:bCs/>
          <w:iCs/>
          <w:kern w:val="0"/>
          <w:lang w:eastAsia="en-US" w:bidi="ar-SA"/>
        </w:rPr>
        <w:t>Статьей 43 Конституции РФ «</w:t>
      </w:r>
      <w:r w:rsidRPr="00180ABD">
        <w:rPr>
          <w:rFonts w:eastAsiaTheme="minorHAnsi" w:cs="Times New Roman"/>
          <w:bCs/>
          <w:i/>
          <w:kern w:val="0"/>
          <w:lang w:eastAsia="en-US" w:bidi="ar-SA"/>
        </w:rPr>
        <w:t>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</w:t>
      </w:r>
      <w:r w:rsidRPr="00180ABD">
        <w:rPr>
          <w:rFonts w:eastAsiaTheme="minorHAnsi" w:cs="Times New Roman"/>
          <w:bCs/>
          <w:iCs/>
          <w:kern w:val="0"/>
          <w:lang w:eastAsia="en-US" w:bidi="ar-SA"/>
        </w:rPr>
        <w:t xml:space="preserve">». </w:t>
      </w:r>
    </w:p>
    <w:p w14:paraId="02155A17" w14:textId="1424727F" w:rsidR="00EA2743" w:rsidRDefault="00EA2743" w:rsidP="00813B51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В с</w:t>
      </w:r>
      <w:r w:rsidRPr="00EA2743">
        <w:rPr>
          <w:rFonts w:ascii="Times New Roman" w:hAnsi="Times New Roman" w:cs="Times New Roman"/>
          <w:bCs/>
          <w:iCs/>
          <w:sz w:val="24"/>
          <w:szCs w:val="24"/>
        </w:rPr>
        <w:t>т</w:t>
      </w: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EA2743">
        <w:rPr>
          <w:rFonts w:ascii="Times New Roman" w:hAnsi="Times New Roman" w:cs="Times New Roman"/>
          <w:bCs/>
          <w:iCs/>
          <w:sz w:val="24"/>
          <w:szCs w:val="24"/>
        </w:rPr>
        <w:t xml:space="preserve"> 20 ФЗ «Об основах охраны здоровья граждан в РФ» установлено, что </w:t>
      </w:r>
      <w:r>
        <w:rPr>
          <w:rFonts w:ascii="Times New Roman" w:hAnsi="Times New Roman" w:cs="Times New Roman"/>
          <w:bCs/>
          <w:iCs/>
          <w:sz w:val="24"/>
          <w:szCs w:val="24"/>
        </w:rPr>
        <w:t>«</w:t>
      </w:r>
      <w:r w:rsidRPr="00EA2743">
        <w:rPr>
          <w:rFonts w:ascii="Times New Roman" w:hAnsi="Times New Roman" w:cs="Times New Roman"/>
          <w:bCs/>
          <w:i/>
          <w:sz w:val="24"/>
          <w:szCs w:val="24"/>
        </w:rPr>
        <w:t xml:space="preserve">один из родителей или иной законный представитель </w:t>
      </w:r>
      <w:proofErr w:type="gramStart"/>
      <w:r w:rsidRPr="00EA2743">
        <w:rPr>
          <w:rFonts w:ascii="Times New Roman" w:hAnsi="Times New Roman" w:cs="Times New Roman"/>
          <w:bCs/>
          <w:i/>
          <w:sz w:val="24"/>
          <w:szCs w:val="24"/>
        </w:rPr>
        <w:t>лица….</w:t>
      </w:r>
      <w:proofErr w:type="gramEnd"/>
      <w:r w:rsidRPr="00EA2743">
        <w:rPr>
          <w:rFonts w:ascii="Times New Roman" w:hAnsi="Times New Roman" w:cs="Times New Roman"/>
          <w:bCs/>
          <w:i/>
          <w:sz w:val="24"/>
          <w:szCs w:val="24"/>
        </w:rPr>
        <w:t>. имеют право отказаться от медицинского вмешательства или потребовать его прекращения</w:t>
      </w:r>
      <w:r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Pr="00EA2743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AA074F">
        <w:rPr>
          <w:rFonts w:ascii="Times New Roman" w:hAnsi="Times New Roman" w:cs="Times New Roman"/>
          <w:bCs/>
          <w:iCs/>
          <w:sz w:val="24"/>
          <w:szCs w:val="24"/>
        </w:rPr>
        <w:t xml:space="preserve"> При этом определено, что «</w:t>
      </w:r>
      <w:r w:rsidR="00AA074F" w:rsidRPr="00AA074F">
        <w:rPr>
          <w:rFonts w:ascii="Times New Roman" w:hAnsi="Times New Roman" w:cs="Times New Roman"/>
          <w:bCs/>
          <w:i/>
          <w:sz w:val="24"/>
          <w:szCs w:val="24"/>
        </w:rPr>
        <w:t>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</w:t>
      </w:r>
      <w:r w:rsidR="00AA074F">
        <w:rPr>
          <w:rFonts w:ascii="Times New Roman" w:hAnsi="Times New Roman" w:cs="Times New Roman"/>
          <w:bCs/>
          <w:iCs/>
          <w:sz w:val="24"/>
          <w:szCs w:val="24"/>
        </w:rPr>
        <w:t>».</w:t>
      </w:r>
    </w:p>
    <w:p w14:paraId="1C98CFF8" w14:textId="177F41EE" w:rsidR="00031D06" w:rsidRDefault="00EA2743" w:rsidP="00813B51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4" w:name="_Hlk61863399"/>
      <w:r>
        <w:rPr>
          <w:rFonts w:ascii="Times New Roman" w:hAnsi="Times New Roman" w:cs="Times New Roman"/>
          <w:bCs/>
          <w:iCs/>
          <w:sz w:val="24"/>
          <w:szCs w:val="24"/>
        </w:rPr>
        <w:t xml:space="preserve">Статья </w:t>
      </w:r>
      <w:r w:rsidR="00031D06" w:rsidRPr="00031D06">
        <w:rPr>
          <w:rFonts w:ascii="Times New Roman" w:hAnsi="Times New Roman" w:cs="Times New Roman"/>
          <w:bCs/>
          <w:iCs/>
          <w:sz w:val="24"/>
          <w:szCs w:val="24"/>
        </w:rPr>
        <w:t xml:space="preserve">2 ФЗ «Об основах охраны здоровья граждан в РФ» </w:t>
      </w:r>
      <w:r w:rsidR="00AA074F">
        <w:rPr>
          <w:rFonts w:ascii="Times New Roman" w:hAnsi="Times New Roman" w:cs="Times New Roman"/>
          <w:bCs/>
          <w:iCs/>
          <w:sz w:val="24"/>
          <w:szCs w:val="24"/>
        </w:rPr>
        <w:t>определяет понятие медицинского вмешательства. «</w:t>
      </w:r>
      <w:r w:rsidR="00AA074F" w:rsidRPr="00AA074F">
        <w:rPr>
          <w:rFonts w:ascii="Times New Roman" w:hAnsi="Times New Roman" w:cs="Times New Roman"/>
          <w:bCs/>
          <w:i/>
          <w:sz w:val="24"/>
          <w:szCs w:val="24"/>
        </w:rPr>
        <w:t xml:space="preserve">Медицинское вмешательство - выполняемые медицинским работником и иным работником, имеющим право на осуществление медицинской деятельности, по отношению к </w:t>
      </w:r>
      <w:r w:rsidR="00AA074F" w:rsidRPr="00AA074F">
        <w:rPr>
          <w:rFonts w:ascii="Times New Roman" w:hAnsi="Times New Roman" w:cs="Times New Roman"/>
          <w:bCs/>
          <w:i/>
          <w:sz w:val="24"/>
          <w:szCs w:val="24"/>
        </w:rPr>
        <w:lastRenderedPageBreak/>
        <w:t>пациенту, затрагивающие физическое или психическое состояние человека и имеющие профилактическую, исследовательскую, диагностическую, лечебную, реабилитационную направленность виды медицинских обследований и (или) медицинских манипуляций</w:t>
      </w:r>
      <w:r w:rsidR="00AA074F">
        <w:rPr>
          <w:rFonts w:ascii="Times New Roman" w:hAnsi="Times New Roman" w:cs="Times New Roman"/>
          <w:bCs/>
          <w:iCs/>
          <w:sz w:val="24"/>
          <w:szCs w:val="24"/>
        </w:rPr>
        <w:t>…</w:t>
      </w:r>
      <w:r w:rsidR="00031D06" w:rsidRPr="00031D06">
        <w:rPr>
          <w:rFonts w:ascii="Times New Roman" w:hAnsi="Times New Roman" w:cs="Times New Roman"/>
          <w:bCs/>
          <w:iCs/>
          <w:sz w:val="24"/>
          <w:szCs w:val="24"/>
        </w:rPr>
        <w:t>».</w:t>
      </w:r>
    </w:p>
    <w:p w14:paraId="0810F6AB" w14:textId="34D5DEE6" w:rsidR="00AA074F" w:rsidRDefault="00AA074F" w:rsidP="00813B51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A074F">
        <w:rPr>
          <w:rFonts w:ascii="Times New Roman" w:hAnsi="Times New Roman" w:cs="Times New Roman"/>
          <w:bCs/>
          <w:iCs/>
          <w:sz w:val="24"/>
          <w:szCs w:val="24"/>
        </w:rPr>
        <w:t xml:space="preserve">Согласно Перечню определенных видов медицинских вмешательств, на которые граждане дают информированное добровольное согласие (приложение к Приказу Министерства здравоохранения и социального развития РФ от 23 апреля 2012 г. N 390н "Об утверждении Перечня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помощи"), к таким видам медицинских вмешательств относятся:  опрос, в том числе выявление жалоб, сбор анамнеза; осмотр; антропометрические исследования; термометрия; тонометрия; лабораторные методы обследования, в том числе клинические, биохимические, бактериологические, вирусологические, иммунологические; введение лекарственных препаратов по назначению врача, в том числе внутримышечно, внутривенно, подкожно, </w:t>
      </w:r>
      <w:proofErr w:type="spellStart"/>
      <w:r w:rsidRPr="00AA074F">
        <w:rPr>
          <w:rFonts w:ascii="Times New Roman" w:hAnsi="Times New Roman" w:cs="Times New Roman"/>
          <w:bCs/>
          <w:iCs/>
          <w:sz w:val="24"/>
          <w:szCs w:val="24"/>
        </w:rPr>
        <w:t>внутрикожно</w:t>
      </w:r>
      <w:proofErr w:type="spellEnd"/>
      <w:r w:rsidRPr="00AA074F">
        <w:rPr>
          <w:rFonts w:ascii="Times New Roman" w:hAnsi="Times New Roman" w:cs="Times New Roman"/>
          <w:bCs/>
          <w:iCs/>
          <w:sz w:val="24"/>
          <w:szCs w:val="24"/>
        </w:rPr>
        <w:t xml:space="preserve"> и пр.</w:t>
      </w:r>
    </w:p>
    <w:bookmarkEnd w:id="4"/>
    <w:p w14:paraId="0BD4EC3C" w14:textId="1390E1F2" w:rsidR="00F742A5" w:rsidRDefault="00F742A5" w:rsidP="00813B51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742A5">
        <w:rPr>
          <w:rFonts w:ascii="Times New Roman" w:hAnsi="Times New Roman" w:cs="Times New Roman"/>
          <w:bCs/>
          <w:iCs/>
          <w:sz w:val="24"/>
          <w:szCs w:val="24"/>
        </w:rPr>
        <w:t>Приказом Минздрава РФ от 21 декабря 2012 № 1346н «О порядке прохождения несовершеннолетними медицинских осмотров, в том числе при поступлении в образовательные учреждения и в период обучения в них» предусмотрено, что необходимым предварительным условием для проведения осмотров несовершеннолетнего является дача информированного добровольного согласия законным представителем на подобное медицинское вмешательство.</w:t>
      </w:r>
    </w:p>
    <w:p w14:paraId="1C4B33E4" w14:textId="77777777" w:rsidR="00AA074F" w:rsidRDefault="00AA074F" w:rsidP="00063E83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В ст.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 xml:space="preserve"> 5 </w:t>
      </w:r>
      <w:bookmarkStart w:id="5" w:name="_Hlk61593020"/>
      <w:r w:rsidR="00775132" w:rsidRPr="00775132">
        <w:rPr>
          <w:rFonts w:ascii="Times New Roman" w:hAnsi="Times New Roman" w:cs="Times New Roman"/>
          <w:bCs/>
          <w:iCs/>
          <w:sz w:val="24"/>
          <w:szCs w:val="24"/>
        </w:rPr>
        <w:t>ФЗ «Об иммунопрофилактике инфекционных болезней»</w:t>
      </w:r>
      <w:bookmarkEnd w:id="5"/>
      <w:r w:rsidR="00775132" w:rsidRPr="0077513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>предусмотрено</w:t>
      </w:r>
      <w:r>
        <w:rPr>
          <w:rFonts w:ascii="Times New Roman" w:hAnsi="Times New Roman" w:cs="Times New Roman"/>
          <w:bCs/>
          <w:iCs/>
          <w:sz w:val="24"/>
          <w:szCs w:val="24"/>
        </w:rPr>
        <w:t>, что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«</w:t>
      </w:r>
      <w:r w:rsidRPr="00AA074F">
        <w:rPr>
          <w:rFonts w:ascii="Times New Roman" w:hAnsi="Times New Roman" w:cs="Times New Roman"/>
          <w:bCs/>
          <w:i/>
          <w:sz w:val="24"/>
          <w:szCs w:val="24"/>
        </w:rPr>
        <w:t xml:space="preserve">граждане при осуществлении иммунопрофилактики имеют </w:t>
      </w:r>
      <w:proofErr w:type="gramStart"/>
      <w:r w:rsidRPr="00AA074F">
        <w:rPr>
          <w:rFonts w:ascii="Times New Roman" w:hAnsi="Times New Roman" w:cs="Times New Roman"/>
          <w:bCs/>
          <w:i/>
          <w:sz w:val="24"/>
          <w:szCs w:val="24"/>
        </w:rPr>
        <w:t>право</w:t>
      </w:r>
      <w:r>
        <w:rPr>
          <w:rFonts w:ascii="Times New Roman" w:hAnsi="Times New Roman" w:cs="Times New Roman"/>
          <w:bCs/>
          <w:i/>
          <w:sz w:val="24"/>
          <w:szCs w:val="24"/>
        </w:rPr>
        <w:t>….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AA074F">
        <w:rPr>
          <w:rFonts w:ascii="Times New Roman" w:hAnsi="Times New Roman" w:cs="Times New Roman"/>
          <w:bCs/>
          <w:i/>
          <w:sz w:val="24"/>
          <w:szCs w:val="24"/>
        </w:rPr>
        <w:t xml:space="preserve"> на отказ от профилактических прививок</w:t>
      </w:r>
      <w:r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14:paraId="41B0286A" w14:textId="6646C8E6" w:rsidR="00F742A5" w:rsidRDefault="00775132" w:rsidP="00063E83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Согласно ст. 11 </w:t>
      </w:r>
      <w:r w:rsidR="00AA074F" w:rsidRPr="00AA074F">
        <w:rPr>
          <w:rFonts w:ascii="Times New Roman" w:hAnsi="Times New Roman" w:cs="Times New Roman"/>
          <w:bCs/>
          <w:iCs/>
          <w:sz w:val="24"/>
          <w:szCs w:val="24"/>
        </w:rPr>
        <w:t>ФЗ «Об иммунопрофилактике инфекционных болезней»</w:t>
      </w:r>
      <w:r w:rsidR="00AA074F">
        <w:rPr>
          <w:rFonts w:ascii="Times New Roman" w:hAnsi="Times New Roman" w:cs="Times New Roman"/>
          <w:bCs/>
          <w:iCs/>
          <w:sz w:val="24"/>
          <w:szCs w:val="24"/>
        </w:rPr>
        <w:t xml:space="preserve"> «</w:t>
      </w:r>
      <w:r w:rsidR="00AA074F" w:rsidRPr="00F742A5">
        <w:rPr>
          <w:rFonts w:ascii="Times New Roman" w:hAnsi="Times New Roman" w:cs="Times New Roman"/>
          <w:bCs/>
          <w:i/>
          <w:sz w:val="24"/>
          <w:szCs w:val="24"/>
        </w:rPr>
        <w:t>профилактические прививки проводятся при наличии информированного добровольного согласия на медицинское вмешательство гражданина,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лет, законного представителя лица, признанного недееспособным в порядке, установленном законодательством Российской Федерации</w:t>
      </w:r>
      <w:r w:rsidR="00F742A5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AA074F" w:rsidRPr="00AA074F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4002D820" w14:textId="1DEBE1A9" w:rsidR="006312F7" w:rsidRDefault="00F742A5" w:rsidP="00F742A5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В соответствии со 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 xml:space="preserve">ст. 7 </w:t>
      </w:r>
      <w:r w:rsidR="00775132" w:rsidRPr="00775132">
        <w:rPr>
          <w:rFonts w:ascii="Times New Roman" w:hAnsi="Times New Roman" w:cs="Times New Roman"/>
          <w:bCs/>
          <w:iCs/>
          <w:sz w:val="24"/>
          <w:szCs w:val="24"/>
        </w:rPr>
        <w:t>ФЗ «О предупреждении распространения туберкулеза в Российской Федерации»</w:t>
      </w:r>
      <w:r>
        <w:rPr>
          <w:rFonts w:ascii="Times New Roman" w:hAnsi="Times New Roman" w:cs="Times New Roman"/>
          <w:bCs/>
          <w:iCs/>
          <w:sz w:val="24"/>
          <w:szCs w:val="24"/>
        </w:rPr>
        <w:t>, «</w:t>
      </w:r>
      <w:r w:rsidRPr="00F742A5">
        <w:rPr>
          <w:rFonts w:ascii="Times New Roman" w:hAnsi="Times New Roman" w:cs="Times New Roman"/>
          <w:bCs/>
          <w:i/>
          <w:sz w:val="24"/>
          <w:szCs w:val="24"/>
        </w:rPr>
        <w:t>противотуберкулезная помощь несовершеннолетнему в возрасте до пятнадцати лет … оказывается при наличии информированного добровольного согласия на медицинское вмешательство одного из его родителей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». В этой связи, также обращаю ваше внимание на 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Приказ Министерства образования и науки РФ от 22</w:t>
      </w:r>
      <w:r w:rsidR="00775132">
        <w:rPr>
          <w:rFonts w:ascii="Times New Roman" w:hAnsi="Times New Roman" w:cs="Times New Roman"/>
          <w:bCs/>
          <w:iCs/>
          <w:sz w:val="24"/>
          <w:szCs w:val="24"/>
        </w:rPr>
        <w:t xml:space="preserve"> января 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2014 г. № 32 «Об утверждении Порядка приема граждан на обучение по образовательным программам начального общего, основного общего и среднего общего образования»</w:t>
      </w:r>
      <w:r>
        <w:rPr>
          <w:rFonts w:ascii="Times New Roman" w:hAnsi="Times New Roman" w:cs="Times New Roman"/>
          <w:bCs/>
          <w:iCs/>
          <w:sz w:val="24"/>
          <w:szCs w:val="24"/>
        </w:rPr>
        <w:t>, в котором указано, что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 xml:space="preserve"> законные представители детей имеют право по своему усмотрению представлять иные, не указанные в Приказе документы, в том числе медицинское заключение о состоянии здоровья ребенка. </w:t>
      </w:r>
      <w:r w:rsidR="00FB4D64">
        <w:rPr>
          <w:rFonts w:ascii="Times New Roman" w:hAnsi="Times New Roman" w:cs="Times New Roman"/>
          <w:bCs/>
          <w:iCs/>
          <w:sz w:val="24"/>
          <w:szCs w:val="24"/>
        </w:rPr>
        <w:t>Т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ребование предоставления таких документов со стороны образовательного учреждения не допускается.</w:t>
      </w:r>
    </w:p>
    <w:p w14:paraId="77E7300D" w14:textId="77777777" w:rsidR="00180ABD" w:rsidRDefault="00180ABD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9C09FA" w14:textId="6B2678DE" w:rsidR="003C23EA" w:rsidRDefault="003C23EA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6" w:name="_Hlk61864655"/>
      <w:r w:rsidRPr="003C23EA">
        <w:rPr>
          <w:rFonts w:ascii="Times New Roman" w:hAnsi="Times New Roman" w:cs="Times New Roman"/>
          <w:bCs/>
          <w:iCs/>
          <w:sz w:val="24"/>
          <w:szCs w:val="24"/>
        </w:rPr>
        <w:t>Обращаю ваше особое внимание на то, что настоящее заявление, поскольку оно содержит сведения, содержащие персональные данные (мои и моего ребенка), не может быть передано кому-либо без моего письменного согласия.</w:t>
      </w:r>
    </w:p>
    <w:p w14:paraId="211C45D1" w14:textId="01934A75" w:rsidR="008325D1" w:rsidRDefault="008325D1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325D1">
        <w:rPr>
          <w:rFonts w:ascii="Times New Roman" w:hAnsi="Times New Roman" w:cs="Times New Roman"/>
          <w:bCs/>
          <w:iCs/>
          <w:sz w:val="24"/>
          <w:szCs w:val="24"/>
        </w:rPr>
        <w:t>Конвенция о правах ребенка (1989) закрепила принцип, согласно которому ни один ребенок не может быть объектом произвольного или незаконного вмешательства в осуществление его права на личную жизнь, семейную жизнь, неприкосновенность жилища или тайну корреспонденции, или незаконного посягательства на его честь и достоинство. Ребенок имеет право на защиту закона от такого вмешательства и посягательства.</w:t>
      </w:r>
    </w:p>
    <w:p w14:paraId="663767F7" w14:textId="492E9F0D" w:rsidR="002D4840" w:rsidRDefault="00F742A5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="0096279D" w:rsidRPr="00E6113F">
        <w:rPr>
          <w:rFonts w:ascii="Times New Roman" w:hAnsi="Times New Roman" w:cs="Times New Roman"/>
          <w:bCs/>
          <w:iCs/>
          <w:sz w:val="24"/>
          <w:szCs w:val="24"/>
        </w:rPr>
        <w:t xml:space="preserve"> ст. 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 xml:space="preserve">13 ФЗ «Об основах охраны здоровья граждан в Российской Федерации» предусмотрено, что любые сведения о состоянии здоровья, иные сведения, полученные при медицинском обследовании - являются </w:t>
      </w:r>
      <w:r w:rsidR="00E168A5" w:rsidRPr="00E6113F">
        <w:rPr>
          <w:rFonts w:ascii="Times New Roman" w:hAnsi="Times New Roman" w:cs="Times New Roman"/>
          <w:bCs/>
          <w:iCs/>
          <w:sz w:val="24"/>
          <w:szCs w:val="24"/>
        </w:rPr>
        <w:t>врачебной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 xml:space="preserve"> тайной и не подлежат разглашению.</w:t>
      </w:r>
    </w:p>
    <w:p w14:paraId="1C988C91" w14:textId="6D573BA1" w:rsidR="00180ABD" w:rsidRPr="00E6113F" w:rsidRDefault="00180ABD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80ABD">
        <w:rPr>
          <w:rFonts w:ascii="Times New Roman" w:hAnsi="Times New Roman" w:cs="Times New Roman"/>
          <w:bCs/>
          <w:iCs/>
          <w:sz w:val="24"/>
          <w:szCs w:val="24"/>
        </w:rPr>
        <w:t>В соответствии</w:t>
      </w:r>
      <w:r w:rsidRPr="00180ABD">
        <w:t xml:space="preserve"> </w:t>
      </w:r>
      <w:r w:rsidRPr="00AA20AF">
        <w:rPr>
          <w:rFonts w:ascii="Times New Roman" w:hAnsi="Times New Roman" w:cs="Times New Roman"/>
          <w:sz w:val="24"/>
          <w:szCs w:val="24"/>
        </w:rPr>
        <w:t xml:space="preserve">со </w:t>
      </w:r>
      <w:proofErr w:type="spellStart"/>
      <w:r w:rsidRPr="00AA20AF">
        <w:rPr>
          <w:rFonts w:ascii="Times New Roman" w:hAnsi="Times New Roman" w:cs="Times New Roman"/>
          <w:sz w:val="24"/>
          <w:szCs w:val="24"/>
        </w:rPr>
        <w:t>ст.ст</w:t>
      </w:r>
      <w:proofErr w:type="spellEnd"/>
      <w:r w:rsidRPr="00AA20AF">
        <w:rPr>
          <w:rFonts w:ascii="Times New Roman" w:hAnsi="Times New Roman" w:cs="Times New Roman"/>
          <w:sz w:val="24"/>
          <w:szCs w:val="24"/>
        </w:rPr>
        <w:t xml:space="preserve">. 23-24 </w:t>
      </w:r>
      <w:r w:rsidRPr="00AA20AF">
        <w:rPr>
          <w:rFonts w:ascii="Times New Roman" w:hAnsi="Times New Roman" w:cs="Times New Roman"/>
          <w:bCs/>
          <w:iCs/>
          <w:sz w:val="24"/>
          <w:szCs w:val="24"/>
        </w:rPr>
        <w:t>Конституция РФ</w:t>
      </w:r>
      <w:r w:rsidR="00AA20AF" w:rsidRPr="00AA20AF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AA20AF">
        <w:rPr>
          <w:rFonts w:ascii="Times New Roman" w:hAnsi="Times New Roman" w:cs="Times New Roman"/>
          <w:bCs/>
          <w:iCs/>
          <w:sz w:val="24"/>
          <w:szCs w:val="24"/>
        </w:rPr>
        <w:t>предусматрива</w:t>
      </w:r>
      <w:r w:rsidR="00AA20AF" w:rsidRPr="00AA20AF">
        <w:rPr>
          <w:rFonts w:ascii="Times New Roman" w:hAnsi="Times New Roman" w:cs="Times New Roman"/>
          <w:bCs/>
          <w:iCs/>
          <w:sz w:val="24"/>
          <w:szCs w:val="24"/>
        </w:rPr>
        <w:t>ющими</w:t>
      </w:r>
      <w:r w:rsidRPr="00AA20AF">
        <w:rPr>
          <w:rFonts w:ascii="Times New Roman" w:hAnsi="Times New Roman" w:cs="Times New Roman"/>
          <w:bCs/>
          <w:iCs/>
          <w:sz w:val="24"/>
          <w:szCs w:val="24"/>
        </w:rPr>
        <w:t>, что каждый имеет право на неприкосновенность частной жизни, личную</w:t>
      </w:r>
      <w:r w:rsidRPr="00180ABD">
        <w:rPr>
          <w:rFonts w:ascii="Times New Roman" w:hAnsi="Times New Roman" w:cs="Times New Roman"/>
          <w:bCs/>
          <w:iCs/>
          <w:sz w:val="24"/>
          <w:szCs w:val="24"/>
        </w:rPr>
        <w:t xml:space="preserve"> и семейную тайну, защиту своей чести и доброго имени</w:t>
      </w:r>
      <w:r w:rsidR="00AA20AF">
        <w:rPr>
          <w:rFonts w:ascii="Times New Roman" w:hAnsi="Times New Roman" w:cs="Times New Roman"/>
          <w:bCs/>
          <w:iCs/>
          <w:sz w:val="24"/>
          <w:szCs w:val="24"/>
        </w:rPr>
        <w:t>, а с</w:t>
      </w:r>
      <w:r w:rsidRPr="00180ABD">
        <w:rPr>
          <w:rFonts w:ascii="Times New Roman" w:hAnsi="Times New Roman" w:cs="Times New Roman"/>
          <w:bCs/>
          <w:iCs/>
          <w:sz w:val="24"/>
          <w:szCs w:val="24"/>
        </w:rPr>
        <w:t xml:space="preserve">бор, хранение, использование и распространение информации о частной жизни </w:t>
      </w:r>
      <w:r w:rsidRPr="00180ABD">
        <w:rPr>
          <w:rFonts w:ascii="Times New Roman" w:hAnsi="Times New Roman" w:cs="Times New Roman"/>
          <w:bCs/>
          <w:iCs/>
          <w:sz w:val="24"/>
          <w:szCs w:val="24"/>
        </w:rPr>
        <w:lastRenderedPageBreak/>
        <w:t>лица без его согласия не допускаются</w:t>
      </w:r>
      <w:r w:rsidR="00AA20AF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180ABD">
        <w:rPr>
          <w:rFonts w:ascii="Times New Roman" w:hAnsi="Times New Roman" w:cs="Times New Roman"/>
          <w:bCs/>
          <w:iCs/>
          <w:sz w:val="24"/>
          <w:szCs w:val="24"/>
        </w:rPr>
        <w:t xml:space="preserve"> ФЗ «О персональных данных» я запрещаю распространение и передачу любым третьим лицам персональных данных, какой-либо медицинской и иной информации, касающейся моего ребенка, включая информацию об информированных добровольных согласиях на медицинское вмешательство в отношении моего ребенка и отказах от медицинского вмешательства</w:t>
      </w:r>
      <w:r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6798582E" w14:textId="7E529466" w:rsidR="002D4840" w:rsidRPr="00E6113F" w:rsidRDefault="00180ABD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 xml:space="preserve"> ч. 1 ст. 11 ФЗ «О персональных данных» «</w:t>
      </w:r>
      <w:r w:rsidR="002D4840" w:rsidRPr="00180ABD">
        <w:rPr>
          <w:rFonts w:ascii="Times New Roman" w:hAnsi="Times New Roman" w:cs="Times New Roman"/>
          <w:bCs/>
          <w:i/>
          <w:sz w:val="24"/>
          <w:szCs w:val="24"/>
        </w:rPr>
        <w:t>Сведения, которые характеризуют физиологические и биологические особенности человека, на основании которых можно установить его личность (биометрические персональные данные) и которые используются оператором для установления личности субъекта персональных данных, могут обрабатываться только при наличии согласия в письменной форме субъекта персональных данных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>».</w:t>
      </w:r>
    </w:p>
    <w:p w14:paraId="71AA5DDD" w14:textId="7B0EAD23" w:rsidR="002D4840" w:rsidRDefault="00180ABD" w:rsidP="002D4840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-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 xml:space="preserve"> ст. 3 ФЗ «О персональных данных» «</w:t>
      </w:r>
      <w:r w:rsidR="002D4840" w:rsidRPr="00180ABD">
        <w:rPr>
          <w:rFonts w:ascii="Times New Roman" w:hAnsi="Times New Roman" w:cs="Times New Roman"/>
          <w:bCs/>
          <w:i/>
          <w:sz w:val="24"/>
          <w:szCs w:val="24"/>
        </w:rPr>
        <w:t>персональные данные - любая информация, относящаяся к прямо или косвенно определенному или определяемому физическому лицу (субъекту персональных данных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>)»; «</w:t>
      </w:r>
      <w:r w:rsidR="002D4840" w:rsidRPr="00180ABD">
        <w:rPr>
          <w:rFonts w:ascii="Times New Roman" w:hAnsi="Times New Roman" w:cs="Times New Roman"/>
          <w:bCs/>
          <w:i/>
          <w:sz w:val="24"/>
          <w:szCs w:val="24"/>
        </w:rPr>
        <w:t>обработка персональных данных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</w:t>
      </w:r>
      <w:r w:rsidR="002D4840" w:rsidRPr="00E6113F">
        <w:rPr>
          <w:rFonts w:ascii="Times New Roman" w:hAnsi="Times New Roman" w:cs="Times New Roman"/>
          <w:bCs/>
          <w:iCs/>
          <w:sz w:val="24"/>
          <w:szCs w:val="24"/>
        </w:rPr>
        <w:t>».</w:t>
      </w:r>
    </w:p>
    <w:bookmarkEnd w:id="6"/>
    <w:p w14:paraId="1AFD90FC" w14:textId="77777777" w:rsidR="00FA17C8" w:rsidRPr="00FA17C8" w:rsidRDefault="00FA17C8" w:rsidP="00FA17C8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AA75951" w14:textId="77777777" w:rsidR="00063E83" w:rsidRDefault="00063E83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B77012F" w14:textId="700D9ACB" w:rsidR="006312F7" w:rsidRPr="006312F7" w:rsidRDefault="00AA20AF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bookmarkStart w:id="7" w:name="_Hlk61863018"/>
      <w:r>
        <w:rPr>
          <w:rFonts w:ascii="Times New Roman" w:hAnsi="Times New Roman" w:cs="Times New Roman"/>
          <w:bCs/>
          <w:iCs/>
          <w:sz w:val="24"/>
          <w:szCs w:val="24"/>
        </w:rPr>
        <w:t>В</w:t>
      </w:r>
      <w:r w:rsidR="000651DE">
        <w:rPr>
          <w:rFonts w:ascii="Times New Roman" w:hAnsi="Times New Roman" w:cs="Times New Roman"/>
          <w:bCs/>
          <w:iCs/>
          <w:sz w:val="24"/>
          <w:szCs w:val="24"/>
        </w:rPr>
        <w:t xml:space="preserve"> случае несоблюдения вышеизложенных требований, </w:t>
      </w:r>
      <w:r w:rsidR="00EA317A">
        <w:rPr>
          <w:rFonts w:ascii="Times New Roman" w:hAnsi="Times New Roman" w:cs="Times New Roman"/>
          <w:bCs/>
          <w:iCs/>
          <w:sz w:val="24"/>
          <w:szCs w:val="24"/>
        </w:rPr>
        <w:t xml:space="preserve">действуя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исключительно </w:t>
      </w:r>
      <w:r w:rsidR="00EA317A">
        <w:rPr>
          <w:rFonts w:ascii="Times New Roman" w:hAnsi="Times New Roman" w:cs="Times New Roman"/>
          <w:bCs/>
          <w:iCs/>
          <w:sz w:val="24"/>
          <w:szCs w:val="24"/>
        </w:rPr>
        <w:t xml:space="preserve">в интересах своего ребенка, </w:t>
      </w:r>
      <w:r w:rsidR="008325D1">
        <w:rPr>
          <w:rFonts w:ascii="Times New Roman" w:hAnsi="Times New Roman" w:cs="Times New Roman"/>
          <w:bCs/>
          <w:iCs/>
          <w:sz w:val="24"/>
          <w:szCs w:val="24"/>
        </w:rPr>
        <w:t xml:space="preserve">я </w:t>
      </w:r>
      <w:r w:rsidR="000651DE">
        <w:rPr>
          <w:rFonts w:ascii="Times New Roman" w:hAnsi="Times New Roman" w:cs="Times New Roman"/>
          <w:bCs/>
          <w:iCs/>
          <w:sz w:val="24"/>
          <w:szCs w:val="24"/>
        </w:rPr>
        <w:t>приму все законные меры</w:t>
      </w:r>
      <w:r>
        <w:rPr>
          <w:rFonts w:ascii="Times New Roman" w:hAnsi="Times New Roman" w:cs="Times New Roman"/>
          <w:bCs/>
          <w:iCs/>
          <w:sz w:val="24"/>
          <w:szCs w:val="24"/>
        </w:rPr>
        <w:t>, предусмотренные действующим законодательством РФ,</w:t>
      </w:r>
      <w:r w:rsidR="000651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EA317A">
        <w:rPr>
          <w:rFonts w:ascii="Times New Roman" w:hAnsi="Times New Roman" w:cs="Times New Roman"/>
          <w:bCs/>
          <w:iCs/>
          <w:sz w:val="24"/>
          <w:szCs w:val="24"/>
        </w:rPr>
        <w:t xml:space="preserve">для привлечения виновных лиц к </w:t>
      </w:r>
      <w:r w:rsidR="006312F7" w:rsidRPr="006312F7">
        <w:rPr>
          <w:rFonts w:ascii="Times New Roman" w:hAnsi="Times New Roman" w:cs="Times New Roman"/>
          <w:bCs/>
          <w:iCs/>
          <w:sz w:val="24"/>
          <w:szCs w:val="24"/>
        </w:rPr>
        <w:t>ответственности</w:t>
      </w:r>
      <w:r w:rsidR="00EA317A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bookmarkEnd w:id="7"/>
    <w:p w14:paraId="7E0AF506" w14:textId="77777777" w:rsidR="00EA317A" w:rsidRDefault="00EA317A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6885AA1" w14:textId="77777777" w:rsidR="00EA317A" w:rsidRDefault="00EA317A" w:rsidP="006312F7">
      <w:pPr>
        <w:pStyle w:val="a7"/>
        <w:ind w:firstLine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19ECB08" w14:textId="77777777" w:rsidR="006A1973" w:rsidRDefault="006A1973"/>
    <w:p w14:paraId="73DFD76E" w14:textId="3BD3A1C6" w:rsidR="006A1973" w:rsidRPr="00F11A6A" w:rsidRDefault="006A1973" w:rsidP="00EA317A">
      <w:pPr>
        <w:ind w:firstLine="708"/>
      </w:pPr>
      <w:bookmarkStart w:id="8" w:name="_Hlk61863056"/>
      <w:r>
        <w:t>Дата</w:t>
      </w:r>
      <w:r w:rsidR="00AA20AF" w:rsidRPr="00F11A6A">
        <w:rPr>
          <w:highlight w:val="yellow"/>
        </w:rPr>
        <w:t>_______</w:t>
      </w:r>
      <w:r w:rsidR="00AA20AF">
        <w:tab/>
      </w:r>
      <w:r w:rsidR="00AA20AF">
        <w:tab/>
      </w:r>
      <w:r w:rsidR="00AA20AF">
        <w:tab/>
      </w:r>
      <w:r w:rsidR="00AA20AF">
        <w:tab/>
      </w:r>
      <w:r w:rsidR="00AA20AF">
        <w:tab/>
      </w:r>
      <w:r w:rsidR="00F11A6A">
        <w:t xml:space="preserve">В.И. Петров </w:t>
      </w:r>
      <w:r w:rsidR="00AA20AF" w:rsidRPr="00F11A6A">
        <w:rPr>
          <w:highlight w:val="yellow"/>
        </w:rPr>
        <w:t>__________</w:t>
      </w:r>
      <w:r w:rsidR="00F11A6A" w:rsidRPr="00F11A6A">
        <w:t>[</w:t>
      </w:r>
      <w:r w:rsidR="00F11A6A">
        <w:t>подпись</w:t>
      </w:r>
      <w:r w:rsidR="00F11A6A" w:rsidRPr="00F11A6A">
        <w:t>]</w:t>
      </w:r>
      <w:bookmarkEnd w:id="8"/>
    </w:p>
    <w:sectPr w:rsidR="006A1973" w:rsidRPr="00F11A6A">
      <w:pgSz w:w="11906" w:h="16838"/>
      <w:pgMar w:top="1134" w:right="572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F"/>
    <w:rsid w:val="00031D06"/>
    <w:rsid w:val="00037CDD"/>
    <w:rsid w:val="00063E83"/>
    <w:rsid w:val="000651DE"/>
    <w:rsid w:val="000E66FA"/>
    <w:rsid w:val="00180ABD"/>
    <w:rsid w:val="002D4840"/>
    <w:rsid w:val="00342106"/>
    <w:rsid w:val="003855AB"/>
    <w:rsid w:val="00387FC7"/>
    <w:rsid w:val="003A02DF"/>
    <w:rsid w:val="003C23EA"/>
    <w:rsid w:val="00413995"/>
    <w:rsid w:val="006312F7"/>
    <w:rsid w:val="006A1973"/>
    <w:rsid w:val="007157C5"/>
    <w:rsid w:val="00775132"/>
    <w:rsid w:val="00813B51"/>
    <w:rsid w:val="008325D1"/>
    <w:rsid w:val="00884516"/>
    <w:rsid w:val="0096279D"/>
    <w:rsid w:val="00AA074F"/>
    <w:rsid w:val="00AA20AF"/>
    <w:rsid w:val="00B4779D"/>
    <w:rsid w:val="00B53D15"/>
    <w:rsid w:val="00B6218A"/>
    <w:rsid w:val="00BA45EC"/>
    <w:rsid w:val="00C43B43"/>
    <w:rsid w:val="00C82C8E"/>
    <w:rsid w:val="00C8437E"/>
    <w:rsid w:val="00D11EFF"/>
    <w:rsid w:val="00E168A5"/>
    <w:rsid w:val="00E50234"/>
    <w:rsid w:val="00E6113F"/>
    <w:rsid w:val="00EA2743"/>
    <w:rsid w:val="00EA317A"/>
    <w:rsid w:val="00F11A6A"/>
    <w:rsid w:val="00F57CF2"/>
    <w:rsid w:val="00F742A5"/>
    <w:rsid w:val="00FA17C8"/>
    <w:rsid w:val="00F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63EFB9"/>
  <w15:chartTrackingRefBased/>
  <w15:docId w15:val="{235A6869-E996-E947-9D98-041928C5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link w:val="20"/>
    <w:uiPriority w:val="9"/>
    <w:qFormat/>
    <w:rsid w:val="00BA45EC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a7">
    <w:name w:val="No Spacing"/>
    <w:uiPriority w:val="1"/>
    <w:qFormat/>
    <w:rsid w:val="003A02D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A45EC"/>
    <w:rPr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BA45E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sid w:val="003855AB"/>
  </w:style>
  <w:style w:type="character" w:styleId="a9">
    <w:name w:val="Hyperlink"/>
    <w:basedOn w:val="a0"/>
    <w:uiPriority w:val="99"/>
    <w:unhideWhenUsed/>
    <w:rsid w:val="006A197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197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A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Барановский</dc:creator>
  <cp:keywords/>
  <cp:lastModifiedBy>Анна Витрянская</cp:lastModifiedBy>
  <cp:revision>6</cp:revision>
  <cp:lastPrinted>1899-12-31T21:29:00Z</cp:lastPrinted>
  <dcterms:created xsi:type="dcterms:W3CDTF">2021-01-15T06:40:00Z</dcterms:created>
  <dcterms:modified xsi:type="dcterms:W3CDTF">2021-01-18T10:26:00Z</dcterms:modified>
</cp:coreProperties>
</file>